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06"/>
        <w:gridCol w:w="11909"/>
      </w:tblGrid>
      <w:tr>
        <w:trPr>
          <w:trHeight w:val="180" w:hRule="atLeast"/>
        </w:trPr>
        <w:tc>
          <w:tcPr>
            <w:tcW w:w="2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9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909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546"/>
              <w:gridCol w:w="3734"/>
              <w:gridCol w:w="2178"/>
              <w:gridCol w:w="3449"/>
            </w:tblGrid>
            <w:tr>
              <w:trPr>
                <w:trHeight w:val="326" w:hRule="atLeast"/>
              </w:trPr>
              <w:tc>
                <w:tcPr>
                  <w:tcW w:w="254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ID</w:t>
                  </w:r>
                </w:p>
              </w:tc>
              <w:tc>
                <w:tcPr>
                  <w:tcW w:w="37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217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4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9" w:hRule="atLeast"/>
              </w:trPr>
              <w:tc>
                <w:tcPr>
                  <w:tcW w:w="254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Last Update Date</w:t>
                  </w:r>
                </w:p>
              </w:tc>
              <w:tc>
                <w:tcPr>
                  <w:tcW w:w="37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10/26/2017 12:00:00 AM</w:t>
                  </w:r>
                </w:p>
              </w:tc>
              <w:tc>
                <w:tcPr>
                  <w:tcW w:w="21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Rank Status</w:t>
                  </w:r>
                </w:p>
              </w:tc>
              <w:tc>
                <w:tcPr>
                  <w:tcW w:w="34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</w:t>
                  </w:r>
                </w:p>
              </w:tc>
            </w:tr>
            <w:tr>
              <w:trPr>
                <w:trHeight w:val="444" w:hRule="atLeast"/>
              </w:trPr>
              <w:tc>
                <w:tcPr>
                  <w:tcW w:w="254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Employee Name</w:t>
                  </w:r>
                </w:p>
              </w:tc>
              <w:tc>
                <w:tcPr>
                  <w:tcW w:w="37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Hasan Ashif</w:t>
                  </w:r>
                </w:p>
              </w:tc>
              <w:tc>
                <w:tcPr>
                  <w:tcW w:w="21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Department</w:t>
                  </w:r>
                </w:p>
              </w:tc>
              <w:tc>
                <w:tcPr>
                  <w:tcW w:w="34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Administrative</w:t>
                  </w:r>
                </w:p>
              </w:tc>
            </w:tr>
            <w:tr>
              <w:trPr>
                <w:trHeight w:val="504" w:hRule="atLeast"/>
              </w:trPr>
              <w:tc>
                <w:tcPr>
                  <w:tcW w:w="254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Father Name</w:t>
                  </w:r>
                </w:p>
              </w:tc>
              <w:tc>
                <w:tcPr>
                  <w:tcW w:w="37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Abdus Salam Mridha</w:t>
                  </w:r>
                </w:p>
              </w:tc>
              <w:tc>
                <w:tcPr>
                  <w:tcW w:w="21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Designation</w:t>
                  </w:r>
                </w:p>
              </w:tc>
              <w:tc>
                <w:tcPr>
                  <w:tcW w:w="34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Senior Officer</w:t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254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Mother Name</w:t>
                  </w:r>
                </w:p>
              </w:tc>
              <w:tc>
                <w:tcPr>
                  <w:tcW w:w="37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Shefali Akhter</w:t>
                  </w:r>
                </w:p>
              </w:tc>
              <w:tc>
                <w:tcPr>
                  <w:tcW w:w="21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Basic Salary</w:t>
                  </w:r>
                </w:p>
              </w:tc>
              <w:tc>
                <w:tcPr>
                  <w:tcW w:w="34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20000</w:t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254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Mobile</w:t>
                  </w:r>
                </w:p>
              </w:tc>
              <w:tc>
                <w:tcPr>
                  <w:tcW w:w="37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01670939414</w:t>
                  </w:r>
                </w:p>
              </w:tc>
              <w:tc>
                <w:tcPr>
                  <w:tcW w:w="21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Employment Status</w:t>
                  </w:r>
                </w:p>
              </w:tc>
              <w:tc>
                <w:tcPr>
                  <w:tcW w:w="34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Working</w:t>
                  </w:r>
                </w:p>
              </w:tc>
            </w:tr>
            <w:tr>
              <w:trPr>
                <w:trHeight w:val="1374" w:hRule="atLeast"/>
              </w:trPr>
              <w:tc>
                <w:tcPr>
                  <w:tcW w:w="254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Present Address</w:t>
                  </w:r>
                </w:p>
              </w:tc>
              <w:tc>
                <w:tcPr>
                  <w:tcW w:w="3734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76/D, Sayedpara, Godnail, Narayangonj-1432</w:t>
                  </w:r>
                </w:p>
              </w:tc>
              <w:tc>
                <w:tcPr>
                  <w:tcW w:w="217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4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179" w:hRule="atLeast"/>
              </w:trPr>
              <w:tc>
                <w:tcPr>
                  <w:tcW w:w="254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Permanent Address</w:t>
                  </w:r>
                </w:p>
              </w:tc>
              <w:tc>
                <w:tcPr>
                  <w:tcW w:w="3734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76/D, Sayedpara, Godnail, Narayangonj-1432</w:t>
                  </w:r>
                </w:p>
              </w:tc>
              <w:tc>
                <w:tcPr>
                  <w:tcW w:w="217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4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194" w:hRule="atLeast"/>
              </w:trPr>
              <w:tc>
                <w:tcPr>
                  <w:tcW w:w="254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Educational Qualification</w:t>
                  </w:r>
                </w:p>
              </w:tc>
              <w:tc>
                <w:tcPr>
                  <w:tcW w:w="3734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MBA, MTM, MBS, BBS (Honors)</w:t>
                  </w:r>
                </w:p>
              </w:tc>
              <w:tc>
                <w:tcPr>
                  <w:tcW w:w="217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4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39" w:hRule="atLeast"/>
              </w:trPr>
              <w:tc>
                <w:tcPr>
                  <w:tcW w:w="254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Date of Birth</w:t>
                  </w:r>
                </w:p>
              </w:tc>
              <w:tc>
                <w:tcPr>
                  <w:tcW w:w="37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10/2/1988 12:00:00 AM</w:t>
                  </w:r>
                </w:p>
              </w:tc>
              <w:tc>
                <w:tcPr>
                  <w:tcW w:w="21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Joining Date</w:t>
                  </w:r>
                </w:p>
              </w:tc>
              <w:tc>
                <w:tcPr>
                  <w:tcW w:w="34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5/6/2017 12:00:00 AM</w:t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254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NID/ Birth Reg. No</w:t>
                  </w:r>
                </w:p>
              </w:tc>
              <w:tc>
                <w:tcPr>
                  <w:tcW w:w="37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6725818333585</w:t>
                  </w:r>
                </w:p>
              </w:tc>
              <w:tc>
                <w:tcPr>
                  <w:tcW w:w="21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39" w:hRule="atLeast"/>
              </w:trPr>
              <w:tc>
                <w:tcPr>
                  <w:tcW w:w="254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Religion</w:t>
                  </w:r>
                </w:p>
              </w:tc>
              <w:tc>
                <w:tcPr>
                  <w:tcW w:w="37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Islam</w:t>
                  </w:r>
                </w:p>
              </w:tc>
              <w:tc>
                <w:tcPr>
                  <w:tcW w:w="21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39" w:hRule="atLeast"/>
              </w:trPr>
              <w:tc>
                <w:tcPr>
                  <w:tcW w:w="254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Marital Status</w:t>
                  </w:r>
                </w:p>
              </w:tc>
              <w:tc>
                <w:tcPr>
                  <w:tcW w:w="37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Single</w:t>
                  </w:r>
                </w:p>
              </w:tc>
              <w:tc>
                <w:tcPr>
                  <w:tcW w:w="21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39" w:hRule="atLeast"/>
              </w:trPr>
              <w:tc>
                <w:tcPr>
                  <w:tcW w:w="254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Blood Group</w:t>
                  </w:r>
                </w:p>
              </w:tc>
              <w:tc>
                <w:tcPr>
                  <w:tcW w:w="37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B+</w:t>
                  </w:r>
                </w:p>
              </w:tc>
              <w:tc>
                <w:tcPr>
                  <w:tcW w:w="21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524" w:hRule="atLeast"/>
              </w:trPr>
              <w:tc>
                <w:tcPr>
                  <w:tcW w:w="254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Experience</w:t>
                  </w:r>
                </w:p>
              </w:tc>
              <w:tc>
                <w:tcPr>
                  <w:tcW w:w="37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684" w:hRule="atLeast"/>
              </w:trPr>
              <w:tc>
                <w:tcPr>
                  <w:tcW w:w="254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Contact Person (in case of emergency)</w:t>
                  </w:r>
                </w:p>
              </w:tc>
              <w:tc>
                <w:tcPr>
                  <w:tcW w:w="37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Abdus Salam Mridha</w:t>
                  </w:r>
                </w:p>
              </w:tc>
              <w:tc>
                <w:tcPr>
                  <w:tcW w:w="21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39" w:hRule="atLeast"/>
              </w:trPr>
              <w:tc>
                <w:tcPr>
                  <w:tcW w:w="254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Emergency Mobile</w:t>
                  </w:r>
                </w:p>
              </w:tc>
              <w:tc>
                <w:tcPr>
                  <w:tcW w:w="37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01912022929</w:t>
                  </w:r>
                </w:p>
              </w:tc>
              <w:tc>
                <w:tcPr>
                  <w:tcW w:w="21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421" w:hRule="atLeast"/>
              </w:trPr>
              <w:tc>
                <w:tcPr>
                  <w:tcW w:w="254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Contact Person Address (in case of emergency)</w:t>
                  </w:r>
                </w:p>
              </w:tc>
              <w:tc>
                <w:tcPr>
                  <w:tcW w:w="37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76/D, Sayedpara, Godnail, Narayangonj-1432</w:t>
                  </w:r>
                </w:p>
              </w:tc>
              <w:tc>
                <w:tcPr>
                  <w:tcW w:w="21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26" w:hRule="atLeast"/>
              </w:trPr>
              <w:tc>
                <w:tcPr>
                  <w:tcW w:w="254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ID</w:t>
                  </w:r>
                </w:p>
              </w:tc>
              <w:tc>
                <w:tcPr>
                  <w:tcW w:w="37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217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4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9" w:hRule="atLeast"/>
              </w:trPr>
              <w:tc>
                <w:tcPr>
                  <w:tcW w:w="254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Last Update Date</w:t>
                  </w:r>
                </w:p>
              </w:tc>
              <w:tc>
                <w:tcPr>
                  <w:tcW w:w="37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11/7/2017 12:00:00 AM</w:t>
                  </w:r>
                </w:p>
              </w:tc>
              <w:tc>
                <w:tcPr>
                  <w:tcW w:w="21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Rank Status</w:t>
                  </w:r>
                </w:p>
              </w:tc>
              <w:tc>
                <w:tcPr>
                  <w:tcW w:w="34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Management</w:t>
                  </w:r>
                </w:p>
              </w:tc>
            </w:tr>
            <w:tr>
              <w:trPr>
                <w:trHeight w:val="444" w:hRule="atLeast"/>
              </w:trPr>
              <w:tc>
                <w:tcPr>
                  <w:tcW w:w="254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Employee Name</w:t>
                  </w:r>
                </w:p>
              </w:tc>
              <w:tc>
                <w:tcPr>
                  <w:tcW w:w="37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Kamal</w:t>
                  </w:r>
                </w:p>
              </w:tc>
              <w:tc>
                <w:tcPr>
                  <w:tcW w:w="21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Department</w:t>
                  </w:r>
                </w:p>
              </w:tc>
              <w:tc>
                <w:tcPr>
                  <w:tcW w:w="34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Administrative</w:t>
                  </w:r>
                </w:p>
              </w:tc>
            </w:tr>
            <w:tr>
              <w:trPr>
                <w:trHeight w:val="504" w:hRule="atLeast"/>
              </w:trPr>
              <w:tc>
                <w:tcPr>
                  <w:tcW w:w="254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Father Name</w:t>
                  </w:r>
                </w:p>
              </w:tc>
              <w:tc>
                <w:tcPr>
                  <w:tcW w:w="37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Designation</w:t>
                  </w:r>
                </w:p>
              </w:tc>
              <w:tc>
                <w:tcPr>
                  <w:tcW w:w="34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Helper</w:t>
                  </w:r>
                </w:p>
              </w:tc>
            </w:tr>
            <w:tr>
              <w:trPr>
                <w:trHeight w:val="339" w:hRule="atLeast"/>
              </w:trPr>
              <w:tc>
                <w:tcPr>
                  <w:tcW w:w="254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Mother Name</w:t>
                  </w:r>
                </w:p>
              </w:tc>
              <w:tc>
                <w:tcPr>
                  <w:tcW w:w="37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Basic Salary</w:t>
                  </w:r>
                </w:p>
              </w:tc>
              <w:tc>
                <w:tcPr>
                  <w:tcW w:w="34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39" w:hRule="atLeast"/>
              </w:trPr>
              <w:tc>
                <w:tcPr>
                  <w:tcW w:w="254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Mobile</w:t>
                  </w:r>
                </w:p>
              </w:tc>
              <w:tc>
                <w:tcPr>
                  <w:tcW w:w="37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Employment Status</w:t>
                  </w:r>
                </w:p>
              </w:tc>
              <w:tc>
                <w:tcPr>
                  <w:tcW w:w="34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Working</w:t>
                  </w:r>
                </w:p>
              </w:tc>
            </w:tr>
            <w:tr>
              <w:trPr>
                <w:trHeight w:val="1374" w:hRule="atLeast"/>
              </w:trPr>
              <w:tc>
                <w:tcPr>
                  <w:tcW w:w="254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Present Address</w:t>
                  </w:r>
                </w:p>
              </w:tc>
              <w:tc>
                <w:tcPr>
                  <w:tcW w:w="3734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7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4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179" w:hRule="atLeast"/>
              </w:trPr>
              <w:tc>
                <w:tcPr>
                  <w:tcW w:w="254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Permanent Address</w:t>
                  </w:r>
                </w:p>
              </w:tc>
              <w:tc>
                <w:tcPr>
                  <w:tcW w:w="3734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7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4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194" w:hRule="atLeast"/>
              </w:trPr>
              <w:tc>
                <w:tcPr>
                  <w:tcW w:w="254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Educational Qualification</w:t>
                  </w:r>
                </w:p>
              </w:tc>
              <w:tc>
                <w:tcPr>
                  <w:tcW w:w="3734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7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4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39" w:hRule="atLeast"/>
              </w:trPr>
              <w:tc>
                <w:tcPr>
                  <w:tcW w:w="254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Date of Birth</w:t>
                  </w:r>
                </w:p>
              </w:tc>
              <w:tc>
                <w:tcPr>
                  <w:tcW w:w="37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Joining Date</w:t>
                  </w:r>
                </w:p>
              </w:tc>
              <w:tc>
                <w:tcPr>
                  <w:tcW w:w="34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39" w:hRule="atLeast"/>
              </w:trPr>
              <w:tc>
                <w:tcPr>
                  <w:tcW w:w="254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NID/ Birth Reg. No</w:t>
                  </w:r>
                </w:p>
              </w:tc>
              <w:tc>
                <w:tcPr>
                  <w:tcW w:w="37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39" w:hRule="atLeast"/>
              </w:trPr>
              <w:tc>
                <w:tcPr>
                  <w:tcW w:w="254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Religion</w:t>
                  </w:r>
                </w:p>
              </w:tc>
              <w:tc>
                <w:tcPr>
                  <w:tcW w:w="37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Islam</w:t>
                  </w:r>
                </w:p>
              </w:tc>
              <w:tc>
                <w:tcPr>
                  <w:tcW w:w="21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39" w:hRule="atLeast"/>
              </w:trPr>
              <w:tc>
                <w:tcPr>
                  <w:tcW w:w="254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Marital Status</w:t>
                  </w:r>
                </w:p>
              </w:tc>
              <w:tc>
                <w:tcPr>
                  <w:tcW w:w="37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Single</w:t>
                  </w:r>
                </w:p>
              </w:tc>
              <w:tc>
                <w:tcPr>
                  <w:tcW w:w="21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39" w:hRule="atLeast"/>
              </w:trPr>
              <w:tc>
                <w:tcPr>
                  <w:tcW w:w="254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Blood Group</w:t>
                  </w:r>
                </w:p>
              </w:tc>
              <w:tc>
                <w:tcPr>
                  <w:tcW w:w="37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B+</w:t>
                  </w:r>
                </w:p>
              </w:tc>
              <w:tc>
                <w:tcPr>
                  <w:tcW w:w="21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524" w:hRule="atLeast"/>
              </w:trPr>
              <w:tc>
                <w:tcPr>
                  <w:tcW w:w="254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Experience</w:t>
                  </w:r>
                </w:p>
              </w:tc>
              <w:tc>
                <w:tcPr>
                  <w:tcW w:w="37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684" w:hRule="atLeast"/>
              </w:trPr>
              <w:tc>
                <w:tcPr>
                  <w:tcW w:w="254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Contact Person (in case of emergency)</w:t>
                  </w:r>
                </w:p>
              </w:tc>
              <w:tc>
                <w:tcPr>
                  <w:tcW w:w="37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39" w:hRule="atLeast"/>
              </w:trPr>
              <w:tc>
                <w:tcPr>
                  <w:tcW w:w="254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Emergency Mobile</w:t>
                  </w:r>
                </w:p>
              </w:tc>
              <w:tc>
                <w:tcPr>
                  <w:tcW w:w="37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421" w:hRule="atLeast"/>
              </w:trPr>
              <w:tc>
                <w:tcPr>
                  <w:tcW w:w="254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Contact Person Address (in case of emergency)</w:t>
                  </w:r>
                </w:p>
              </w:tc>
              <w:tc>
                <w:tcPr>
                  <w:tcW w:w="373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17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44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>
          <w:trHeight w:val="151" w:hRule="atLeast"/>
        </w:trPr>
        <w:tc>
          <w:tcPr>
            <w:tcW w:w="2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909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9" w:hRule="atLeast"/>
        </w:trPr>
        <w:tc>
          <w:tcPr>
            <w:tcW w:w="206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1909" w:type="dxa"/>
            <w:tcBorders>
              <w:top w:val="single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pgSz w:w="14996" w:h="16833"/>
      <w:pgMar w:top="1440" w:right="1440" w:bottom="1440" w:left="1440" w:header="" w:footer="" w:gutter=""/>
    </w:sectPr>
  </w:body>
</w:document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6"/>
      <w:gridCol w:w="11909"/>
    </w:tblGrid>
    <w:tr>
      <w:trPr/>
      <w:tc>
        <w:tcPr>
          <w:tcW w:w="20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90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90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909"/>
          </w:tblGrid>
          <w:tr>
            <w:trPr>
              <w:trHeight w:val="1202" w:hRule="atLeast"/>
            </w:trPr>
            <w:tc>
              <w:tcPr>
                <w:tcW w:w="1190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</w:p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52"/>
                  </w:rPr>
                  <w:t xml:space="preserve">Personal Data Sheet</w:t>
                </w:r>
              </w:p>
            </w:tc>
          </w:tr>
        </w:tbl>
        <w:p>
          <w:pPr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</dc:title>
</cp:coreProperties>
</file>